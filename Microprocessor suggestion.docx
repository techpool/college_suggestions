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097C2" w14:textId="77777777" w:rsidR="008B233D" w:rsidRDefault="00A037F5" w:rsidP="007C64BA">
      <w:pPr>
        <w:pStyle w:val="Title"/>
        <w:jc w:val="both"/>
      </w:pPr>
      <w:r>
        <w:t>Microprocessor suggestion</w:t>
      </w:r>
    </w:p>
    <w:p w14:paraId="77CADEB1" w14:textId="77777777" w:rsidR="008B233D" w:rsidRDefault="00A037F5" w:rsidP="007C64BA">
      <w:pPr>
        <w:pStyle w:val="Heading1"/>
        <w:jc w:val="both"/>
      </w:pPr>
      <w:r>
        <w:t>2</w:t>
      </w:r>
      <w:r w:rsidRPr="00A037F5">
        <w:rPr>
          <w:vertAlign w:val="superscript"/>
        </w:rPr>
        <w:t>nd</w:t>
      </w:r>
      <w:r>
        <w:t xml:space="preserve"> internal solve</w:t>
      </w:r>
    </w:p>
    <w:p w14:paraId="3CCE17D3" w14:textId="77777777" w:rsidR="00A037F5" w:rsidRDefault="00A037F5" w:rsidP="007C64BA">
      <w:pPr>
        <w:pStyle w:val="ListParagraph"/>
        <w:numPr>
          <w:ilvl w:val="0"/>
          <w:numId w:val="4"/>
        </w:numPr>
        <w:jc w:val="both"/>
      </w:pPr>
      <w:r>
        <w:t>What is interrupt? Discuss the different types of interrupt in 8085 microprocessor.</w:t>
      </w:r>
    </w:p>
    <w:p w14:paraId="4974C64E" w14:textId="77777777" w:rsidR="00A037F5" w:rsidRDefault="00A037F5" w:rsidP="007C64BA">
      <w:pPr>
        <w:ind w:left="360"/>
        <w:jc w:val="both"/>
      </w:pPr>
      <w:r>
        <w:t xml:space="preserve">Ans. </w:t>
      </w:r>
      <w:r w:rsidRPr="00A037F5">
        <w:t>Interrupt is a mechanism by which an I/O or an instruction can suspend the normal execution of processor and get itself serviced. Generally, a particular task is assigned to that interrupt signal. In the microprocessor based system the interrupts are used for data transfer between the peripheral devices and the microprocessor.</w:t>
      </w:r>
    </w:p>
    <w:p w14:paraId="1FE87135" w14:textId="77777777" w:rsidR="00A037F5" w:rsidRDefault="00A037F5" w:rsidP="007C64BA">
      <w:pPr>
        <w:ind w:left="360"/>
        <w:jc w:val="both"/>
      </w:pPr>
      <w:r>
        <w:t>Interrupts can be basically classified into two types: -</w:t>
      </w:r>
    </w:p>
    <w:p w14:paraId="334BD40C" w14:textId="77777777" w:rsidR="00A037F5" w:rsidRDefault="00A037F5" w:rsidP="007C64BA">
      <w:pPr>
        <w:pStyle w:val="ListParagraph"/>
        <w:numPr>
          <w:ilvl w:val="0"/>
          <w:numId w:val="5"/>
        </w:numPr>
        <w:jc w:val="both"/>
      </w:pPr>
      <w:r>
        <w:t>Maskable Interrupt (Can be delayed or Rejected)</w:t>
      </w:r>
    </w:p>
    <w:p w14:paraId="7F12A95F" w14:textId="77777777" w:rsidR="00A037F5" w:rsidRDefault="00A037F5" w:rsidP="007C64BA">
      <w:pPr>
        <w:pStyle w:val="ListParagraph"/>
        <w:numPr>
          <w:ilvl w:val="0"/>
          <w:numId w:val="5"/>
        </w:numPr>
        <w:jc w:val="both"/>
      </w:pPr>
      <w:r>
        <w:t>Non-Maskable Interrupt (Cannot be delayed or rejected)</w:t>
      </w:r>
    </w:p>
    <w:p w14:paraId="09F899A0" w14:textId="77777777" w:rsidR="008B233D" w:rsidRDefault="00A037F5" w:rsidP="007C64BA">
      <w:pPr>
        <w:ind w:left="360"/>
        <w:jc w:val="both"/>
      </w:pPr>
      <w:r>
        <w:t>Interrupts can also be classified under vectored interrupt or non-vectored interrupt: -</w:t>
      </w:r>
    </w:p>
    <w:p w14:paraId="212A4932" w14:textId="77777777" w:rsidR="00A037F5" w:rsidRDefault="00A037F5" w:rsidP="007C64BA">
      <w:pPr>
        <w:pStyle w:val="ListParagraph"/>
        <w:numPr>
          <w:ilvl w:val="0"/>
          <w:numId w:val="6"/>
        </w:numPr>
        <w:jc w:val="both"/>
      </w:pPr>
      <w:r>
        <w:t>Vectored interrupt: The address of the subroutine is hardwired.</w:t>
      </w:r>
    </w:p>
    <w:p w14:paraId="6E46D43C" w14:textId="012A3B50" w:rsidR="00A037F5" w:rsidRDefault="00A037F5" w:rsidP="007C64BA">
      <w:pPr>
        <w:pStyle w:val="ListParagraph"/>
        <w:numPr>
          <w:ilvl w:val="0"/>
          <w:numId w:val="6"/>
        </w:numPr>
        <w:jc w:val="both"/>
      </w:pPr>
      <w:r>
        <w:t xml:space="preserve">Non-Vectored interrupt: The address of the subroutine is externally </w:t>
      </w:r>
      <w:r w:rsidR="00FB65F9">
        <w:t xml:space="preserve">provided </w:t>
      </w:r>
      <w:bookmarkStart w:id="0" w:name="_GoBack"/>
      <w:bookmarkEnd w:id="0"/>
      <w:r>
        <w:t>by the device.</w:t>
      </w:r>
    </w:p>
    <w:p w14:paraId="2E48F02B" w14:textId="77777777" w:rsidR="007818E5" w:rsidRDefault="007818E5" w:rsidP="007C64BA">
      <w:pPr>
        <w:pStyle w:val="ListParagraph"/>
        <w:ind w:left="1080"/>
        <w:jc w:val="both"/>
      </w:pPr>
    </w:p>
    <w:p w14:paraId="3F326A87" w14:textId="77777777" w:rsidR="00A037F5" w:rsidRDefault="007818E5" w:rsidP="007C64BA">
      <w:pPr>
        <w:pStyle w:val="ListParagraph"/>
        <w:numPr>
          <w:ilvl w:val="0"/>
          <w:numId w:val="4"/>
        </w:numPr>
        <w:jc w:val="both"/>
      </w:pPr>
      <w:r>
        <w:t>Write down bit pattern of SIM instruction? What is the content for accumulator for SIM instruction to enable RST 5.5 interrupt of Intel 8085 microprocessor.</w:t>
      </w:r>
    </w:p>
    <w:p w14:paraId="0C2D8CC5" w14:textId="77777777" w:rsidR="007818E5" w:rsidRDefault="007818E5" w:rsidP="007C64BA">
      <w:pPr>
        <w:ind w:left="360"/>
        <w:jc w:val="both"/>
      </w:pPr>
      <w:r>
        <w:rPr>
          <w:noProof/>
          <w:lang w:val="en-IN" w:eastAsia="en-IN"/>
        </w:rPr>
        <w:drawing>
          <wp:anchor distT="0" distB="0" distL="114300" distR="114300" simplePos="0" relativeHeight="251658240" behindDoc="1" locked="0" layoutInCell="1" allowOverlap="1" wp14:anchorId="6480489B" wp14:editId="286E54E0">
            <wp:simplePos x="0" y="0"/>
            <wp:positionH relativeFrom="column">
              <wp:posOffset>920953</wp:posOffset>
            </wp:positionH>
            <wp:positionV relativeFrom="paragraph">
              <wp:posOffset>7849</wp:posOffset>
            </wp:positionV>
            <wp:extent cx="4556760" cy="3640455"/>
            <wp:effectExtent l="0" t="0" r="0" b="0"/>
            <wp:wrapTight wrapText="bothSides">
              <wp:wrapPolygon edited="0">
                <wp:start x="0" y="0"/>
                <wp:lineTo x="0" y="21476"/>
                <wp:lineTo x="21492" y="21476"/>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56760" cy="3640455"/>
                    </a:xfrm>
                    <a:prstGeom prst="rect">
                      <a:avLst/>
                    </a:prstGeom>
                  </pic:spPr>
                </pic:pic>
              </a:graphicData>
            </a:graphic>
            <wp14:sizeRelH relativeFrom="page">
              <wp14:pctWidth>0</wp14:pctWidth>
            </wp14:sizeRelH>
            <wp14:sizeRelV relativeFrom="page">
              <wp14:pctHeight>0</wp14:pctHeight>
            </wp14:sizeRelV>
          </wp:anchor>
        </w:drawing>
      </w:r>
      <w:r>
        <w:t>Ans.</w:t>
      </w:r>
    </w:p>
    <w:p w14:paraId="4A7E1F3B" w14:textId="77777777" w:rsidR="007818E5" w:rsidRDefault="007818E5" w:rsidP="007C64BA">
      <w:pPr>
        <w:ind w:left="360"/>
        <w:jc w:val="both"/>
      </w:pPr>
      <w:r>
        <w:t xml:space="preserve"> </w:t>
      </w:r>
    </w:p>
    <w:p w14:paraId="63810714" w14:textId="77777777" w:rsidR="007818E5" w:rsidRDefault="007818E5" w:rsidP="007C64BA">
      <w:pPr>
        <w:ind w:left="360"/>
        <w:jc w:val="both"/>
      </w:pPr>
    </w:p>
    <w:p w14:paraId="67F972A3" w14:textId="77777777" w:rsidR="007818E5" w:rsidRDefault="007818E5" w:rsidP="007C64BA">
      <w:pPr>
        <w:ind w:left="360"/>
        <w:jc w:val="both"/>
      </w:pPr>
    </w:p>
    <w:p w14:paraId="67AFD864" w14:textId="77777777" w:rsidR="007818E5" w:rsidRDefault="007818E5" w:rsidP="007C64BA">
      <w:pPr>
        <w:ind w:left="360"/>
        <w:jc w:val="both"/>
      </w:pPr>
    </w:p>
    <w:p w14:paraId="600D53DC" w14:textId="77777777" w:rsidR="007818E5" w:rsidRDefault="007818E5" w:rsidP="007C64BA">
      <w:pPr>
        <w:ind w:left="360"/>
        <w:jc w:val="both"/>
      </w:pPr>
    </w:p>
    <w:p w14:paraId="7A570F76" w14:textId="77777777" w:rsidR="007818E5" w:rsidRDefault="007818E5" w:rsidP="007C64BA">
      <w:pPr>
        <w:ind w:left="360"/>
        <w:jc w:val="both"/>
      </w:pPr>
    </w:p>
    <w:p w14:paraId="78F91B53" w14:textId="77777777" w:rsidR="007818E5" w:rsidRDefault="007818E5" w:rsidP="007C64BA">
      <w:pPr>
        <w:ind w:left="360"/>
        <w:jc w:val="both"/>
      </w:pPr>
    </w:p>
    <w:p w14:paraId="079A29EE" w14:textId="77777777" w:rsidR="007818E5" w:rsidRDefault="007818E5" w:rsidP="007C64BA">
      <w:pPr>
        <w:ind w:left="360"/>
        <w:jc w:val="both"/>
      </w:pPr>
    </w:p>
    <w:p w14:paraId="40473CCB" w14:textId="77777777" w:rsidR="007818E5" w:rsidRDefault="007818E5" w:rsidP="007C64BA">
      <w:pPr>
        <w:ind w:left="360"/>
        <w:jc w:val="both"/>
      </w:pPr>
    </w:p>
    <w:p w14:paraId="07F40D78" w14:textId="77777777" w:rsidR="007818E5" w:rsidRDefault="007818E5" w:rsidP="007C64BA">
      <w:pPr>
        <w:ind w:left="360"/>
        <w:jc w:val="both"/>
      </w:pPr>
    </w:p>
    <w:p w14:paraId="38B56047" w14:textId="77777777" w:rsidR="007818E5" w:rsidRDefault="007818E5" w:rsidP="007C64BA">
      <w:pPr>
        <w:ind w:left="360"/>
        <w:jc w:val="both"/>
      </w:pPr>
    </w:p>
    <w:p w14:paraId="213B59AA" w14:textId="35C8A3DE" w:rsidR="007818E5" w:rsidRDefault="007818E5" w:rsidP="007C64BA">
      <w:pPr>
        <w:ind w:left="360"/>
        <w:jc w:val="both"/>
      </w:pPr>
      <w:r>
        <w:t>The accum</w:t>
      </w:r>
      <w:r w:rsidR="004924C7">
        <w:t>ulator content should be 00001110</w:t>
      </w:r>
      <w:r>
        <w:t xml:space="preserve"> in order to enable RST 5.5 instruction.</w:t>
      </w:r>
    </w:p>
    <w:p w14:paraId="7CEB8860" w14:textId="77777777" w:rsidR="007818E5" w:rsidRDefault="007818E5" w:rsidP="007C64BA">
      <w:pPr>
        <w:ind w:left="360"/>
        <w:jc w:val="both"/>
      </w:pPr>
    </w:p>
    <w:p w14:paraId="72DBBEDC" w14:textId="77777777" w:rsidR="007818E5" w:rsidRDefault="007818E5" w:rsidP="007C64BA">
      <w:pPr>
        <w:pStyle w:val="ListParagraph"/>
        <w:numPr>
          <w:ilvl w:val="0"/>
          <w:numId w:val="4"/>
        </w:numPr>
        <w:jc w:val="both"/>
      </w:pPr>
      <w:r>
        <w:lastRenderedPageBreak/>
        <w:t>How a process “Daisy Chain” is used to resolve the multiple interrupts? Explain.</w:t>
      </w:r>
    </w:p>
    <w:p w14:paraId="30680FE9" w14:textId="319DEF31" w:rsidR="007C64BA" w:rsidRDefault="007818E5" w:rsidP="007C64BA">
      <w:pPr>
        <w:ind w:left="360"/>
        <w:jc w:val="both"/>
      </w:pPr>
      <w:r>
        <w:t xml:space="preserve">Ans. </w:t>
      </w:r>
      <w:r w:rsidR="007C64BA">
        <w:t>Daisy chaining is used for level sensitive interrupts, which act like a wired 'OR' gate. Any requesting device can take the interrupt line low, and keep it asserted low until it is serviced.</w:t>
      </w:r>
    </w:p>
    <w:p w14:paraId="16A37561" w14:textId="0071445F" w:rsidR="007C64BA" w:rsidRDefault="007C64BA" w:rsidP="007C64BA">
      <w:pPr>
        <w:ind w:left="360"/>
        <w:jc w:val="both"/>
      </w:pPr>
      <w:r>
        <w:t>Because more than one device can assert the shared interrupt line simultaneously, some method must be employed to ensure device priority. This is done using the interrupt acknowledge signal generated by the processor in response to an interrupt request.</w:t>
      </w:r>
    </w:p>
    <w:p w14:paraId="3F7E9234" w14:textId="259289DD" w:rsidR="007C64BA" w:rsidRDefault="007C64BA" w:rsidP="007C64BA">
      <w:pPr>
        <w:ind w:left="360"/>
        <w:jc w:val="both"/>
      </w:pPr>
      <w:r>
        <w:t>Each device is connected to the same interrupt request line, but the interrupt acknowledge line is passed through each device, from the highest priority device first, to the lowest priority device last.</w:t>
      </w:r>
    </w:p>
    <w:p w14:paraId="75BB9ED8" w14:textId="77777777" w:rsidR="007C64BA" w:rsidRDefault="007C64BA" w:rsidP="007C64BA">
      <w:pPr>
        <w:ind w:left="360"/>
        <w:jc w:val="both"/>
      </w:pPr>
      <w:r>
        <w:t>After preserving the required registers, the microprocessor generates an interrupt acknowledge signal. This is gated through each device. If device 1 generated the interrupt, it will place its identification signal on the data bus, which is read by the processor, and used to generate the address of the interrupt-service routine. If device 1 did not request the servicing, it will pass the interrupt acknowledge signal on to the next device in the chain. Device 2 follows the same procedure, and so on.</w:t>
      </w:r>
    </w:p>
    <w:p w14:paraId="1AEB022A" w14:textId="5BA916A4" w:rsidR="007C64BA" w:rsidRDefault="007C64BA" w:rsidP="007C64BA">
      <w:pPr>
        <w:ind w:left="360"/>
        <w:jc w:val="center"/>
      </w:pPr>
      <w:r>
        <w:rPr>
          <w:noProof/>
          <w:lang w:val="en-IN" w:eastAsia="en-IN"/>
        </w:rPr>
        <w:drawing>
          <wp:inline distT="0" distB="0" distL="0" distR="0" wp14:anchorId="00D67B3B" wp14:editId="3FDF26DC">
            <wp:extent cx="5062119" cy="290152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305" cy="2905070"/>
                    </a:xfrm>
                    <a:prstGeom prst="rect">
                      <a:avLst/>
                    </a:prstGeom>
                  </pic:spPr>
                </pic:pic>
              </a:graphicData>
            </a:graphic>
          </wp:inline>
        </w:drawing>
      </w:r>
    </w:p>
    <w:p w14:paraId="39C9A906" w14:textId="60CD0620" w:rsidR="007C64BA" w:rsidRDefault="007C64BA" w:rsidP="007C64BA">
      <w:pPr>
        <w:ind w:left="360"/>
        <w:jc w:val="center"/>
      </w:pPr>
      <w:r>
        <w:rPr>
          <w:noProof/>
          <w:lang w:val="en-IN" w:eastAsia="en-IN"/>
        </w:rPr>
        <w:drawing>
          <wp:inline distT="0" distB="0" distL="0" distR="0" wp14:anchorId="687C1783" wp14:editId="356FA093">
            <wp:extent cx="4959706" cy="207608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558" cy="2079787"/>
                    </a:xfrm>
                    <a:prstGeom prst="rect">
                      <a:avLst/>
                    </a:prstGeom>
                  </pic:spPr>
                </pic:pic>
              </a:graphicData>
            </a:graphic>
          </wp:inline>
        </w:drawing>
      </w:r>
    </w:p>
    <w:p w14:paraId="103EC2FA" w14:textId="322CBF4E" w:rsidR="00B74AD4" w:rsidRDefault="00B74AD4" w:rsidP="00B74AD4">
      <w:pPr>
        <w:pStyle w:val="ListParagraph"/>
        <w:numPr>
          <w:ilvl w:val="0"/>
          <w:numId w:val="4"/>
        </w:numPr>
        <w:jc w:val="both"/>
      </w:pPr>
      <w:r>
        <w:lastRenderedPageBreak/>
        <w:t>What are the basic functions, which a DMA controller which a DMA controller is supposed to perform for DMA data transfer?</w:t>
      </w:r>
    </w:p>
    <w:p w14:paraId="32459332" w14:textId="22ECB28D" w:rsidR="00B74AD4" w:rsidRDefault="00B74AD4" w:rsidP="00B74AD4">
      <w:pPr>
        <w:ind w:left="360"/>
        <w:jc w:val="both"/>
      </w:pPr>
      <w:r>
        <w:t xml:space="preserve">Ans. </w:t>
      </w:r>
    </w:p>
    <w:p w14:paraId="497EF2A3" w14:textId="5F184B13" w:rsidR="00B74AD4" w:rsidRDefault="00B74AD4" w:rsidP="00FC0533">
      <w:pPr>
        <w:ind w:left="360"/>
        <w:jc w:val="both"/>
      </w:pPr>
      <w:r>
        <w:t>During a block input byte transfer, the following sequence occurs as the data byte is sent fr</w:t>
      </w:r>
      <w:r w:rsidR="00FC0533">
        <w:t>om the interface to the memory:</w:t>
      </w:r>
    </w:p>
    <w:p w14:paraId="262F29CA" w14:textId="56610DAA" w:rsidR="00B74AD4" w:rsidRDefault="00B74AD4" w:rsidP="00FC0533">
      <w:pPr>
        <w:pStyle w:val="ListParagraph"/>
        <w:numPr>
          <w:ilvl w:val="0"/>
          <w:numId w:val="7"/>
        </w:numPr>
        <w:jc w:val="both"/>
      </w:pPr>
      <w:r>
        <w:t>The interface sends the DMA controller a request for DMA service.</w:t>
      </w:r>
    </w:p>
    <w:p w14:paraId="7A62E44D" w14:textId="2680DE84" w:rsidR="00B74AD4" w:rsidRDefault="00B74AD4" w:rsidP="00FC0533">
      <w:pPr>
        <w:pStyle w:val="ListParagraph"/>
        <w:numPr>
          <w:ilvl w:val="0"/>
          <w:numId w:val="7"/>
        </w:numPr>
        <w:jc w:val="both"/>
      </w:pPr>
      <w:r>
        <w:t>A Bus request is made to the HO</w:t>
      </w:r>
      <w:r w:rsidR="00FC0533">
        <w:t>LD pin (active High) on the 8085 microprocessor</w:t>
      </w:r>
      <w:r>
        <w:t xml:space="preserve"> and the controller gains control of the bus.</w:t>
      </w:r>
    </w:p>
    <w:p w14:paraId="3EDD4779" w14:textId="207E4758" w:rsidR="00B74AD4" w:rsidRDefault="00B74AD4" w:rsidP="00FC0533">
      <w:pPr>
        <w:pStyle w:val="ListParagraph"/>
        <w:numPr>
          <w:ilvl w:val="0"/>
          <w:numId w:val="7"/>
        </w:numPr>
        <w:jc w:val="both"/>
      </w:pPr>
      <w:r>
        <w:t>A Bus grant is returned to the DMA controller from the Hold Acknowledge (HLDA) pin (active High) on the 8086 microprocessor.</w:t>
      </w:r>
    </w:p>
    <w:p w14:paraId="4A0BBD34" w14:textId="1F085A5F" w:rsidR="00B74AD4" w:rsidRDefault="00FC0533" w:rsidP="00FC0533">
      <w:pPr>
        <w:pStyle w:val="ListParagraph"/>
        <w:numPr>
          <w:ilvl w:val="0"/>
          <w:numId w:val="7"/>
        </w:numPr>
        <w:jc w:val="both"/>
      </w:pPr>
      <w:r>
        <w:t xml:space="preserve">The </w:t>
      </w:r>
      <w:r w:rsidR="00B74AD4">
        <w:t>DMA controller places contents of the address register onto the address bus.</w:t>
      </w:r>
    </w:p>
    <w:p w14:paraId="3F666256" w14:textId="5A5B26CF" w:rsidR="00B74AD4" w:rsidRDefault="00B74AD4" w:rsidP="00FC0533">
      <w:pPr>
        <w:pStyle w:val="ListParagraph"/>
        <w:numPr>
          <w:ilvl w:val="0"/>
          <w:numId w:val="7"/>
        </w:numPr>
        <w:jc w:val="both"/>
      </w:pPr>
      <w:r>
        <w:t>The controller sends the interface a DMA acknowledgment, which tells the interface to put data on the data bus. (For an output it signals the interface to latch the next data placed on the bus.)</w:t>
      </w:r>
    </w:p>
    <w:p w14:paraId="55D74D0A" w14:textId="29C377AC" w:rsidR="00B74AD4" w:rsidRDefault="00B74AD4" w:rsidP="00FC0533">
      <w:pPr>
        <w:pStyle w:val="ListParagraph"/>
        <w:numPr>
          <w:ilvl w:val="0"/>
          <w:numId w:val="7"/>
        </w:numPr>
        <w:jc w:val="both"/>
      </w:pPr>
      <w:r>
        <w:t>The data byte is transferred to the memory location indicated by the address bus.</w:t>
      </w:r>
    </w:p>
    <w:p w14:paraId="3FB363A1" w14:textId="4D8EABBF" w:rsidR="00B74AD4" w:rsidRDefault="00B74AD4" w:rsidP="00FC0533">
      <w:pPr>
        <w:pStyle w:val="ListParagraph"/>
        <w:numPr>
          <w:ilvl w:val="0"/>
          <w:numId w:val="7"/>
        </w:numPr>
        <w:jc w:val="both"/>
      </w:pPr>
      <w:r>
        <w:t>The interface latches the data.</w:t>
      </w:r>
    </w:p>
    <w:p w14:paraId="60020003" w14:textId="34DFF50D" w:rsidR="00B74AD4" w:rsidRDefault="00B74AD4" w:rsidP="00FC0533">
      <w:pPr>
        <w:pStyle w:val="ListParagraph"/>
        <w:numPr>
          <w:ilvl w:val="0"/>
          <w:numId w:val="7"/>
        </w:numPr>
        <w:jc w:val="both"/>
      </w:pPr>
      <w:r>
        <w:t>The Bus request is dropped, the HOLD pin goes Low, and the controller relinquishes the bus.</w:t>
      </w:r>
    </w:p>
    <w:p w14:paraId="47C75BD7" w14:textId="5993E6CA" w:rsidR="00B74AD4" w:rsidRDefault="00B74AD4" w:rsidP="00FC0533">
      <w:pPr>
        <w:pStyle w:val="ListParagraph"/>
        <w:numPr>
          <w:ilvl w:val="0"/>
          <w:numId w:val="7"/>
        </w:numPr>
        <w:jc w:val="both"/>
      </w:pPr>
      <w:r>
        <w:t>The Bus grant from the 8086 microprocessor is dropped and the HLDA pin goes Low.</w:t>
      </w:r>
    </w:p>
    <w:p w14:paraId="461B1E66" w14:textId="5AD55A81" w:rsidR="00B74AD4" w:rsidRDefault="00B74AD4" w:rsidP="00FC0533">
      <w:pPr>
        <w:pStyle w:val="ListParagraph"/>
        <w:numPr>
          <w:ilvl w:val="0"/>
          <w:numId w:val="7"/>
        </w:numPr>
        <w:jc w:val="both"/>
      </w:pPr>
      <w:r>
        <w:t>The address register is incremented by 1.</w:t>
      </w:r>
    </w:p>
    <w:p w14:paraId="1969F9FC" w14:textId="677C0E5D" w:rsidR="00B74AD4" w:rsidRDefault="00B74AD4" w:rsidP="00FC0533">
      <w:pPr>
        <w:pStyle w:val="ListParagraph"/>
        <w:numPr>
          <w:ilvl w:val="0"/>
          <w:numId w:val="7"/>
        </w:numPr>
        <w:jc w:val="both"/>
      </w:pPr>
      <w:r>
        <w:t>The byte count is decremented by 1.</w:t>
      </w:r>
    </w:p>
    <w:p w14:paraId="6D8A9626" w14:textId="6F508A37" w:rsidR="00B74AD4" w:rsidRDefault="00B74AD4" w:rsidP="00FC0533">
      <w:pPr>
        <w:pStyle w:val="ListParagraph"/>
        <w:numPr>
          <w:ilvl w:val="0"/>
          <w:numId w:val="7"/>
        </w:numPr>
        <w:jc w:val="both"/>
      </w:pPr>
      <w:r>
        <w:t>If the byte count is non-zero, return to step 1, otherwise stop.</w:t>
      </w:r>
    </w:p>
    <w:p w14:paraId="4392E158" w14:textId="77777777" w:rsidR="00FC0533" w:rsidRDefault="00FC0533" w:rsidP="00FC0533">
      <w:pPr>
        <w:jc w:val="both"/>
      </w:pPr>
    </w:p>
    <w:p w14:paraId="38E53E6D" w14:textId="24753E72" w:rsidR="00FC0533" w:rsidRDefault="00131208" w:rsidP="00FC0533">
      <w:pPr>
        <w:pStyle w:val="ListParagraph"/>
        <w:numPr>
          <w:ilvl w:val="0"/>
          <w:numId w:val="4"/>
        </w:numPr>
        <w:jc w:val="both"/>
      </w:pPr>
      <w:r>
        <w:t>Write the difference between memory mapped IO and IO mapped IO.</w:t>
      </w:r>
    </w:p>
    <w:p w14:paraId="469E8017" w14:textId="77777777" w:rsidR="00392170" w:rsidRDefault="00131208" w:rsidP="00131208">
      <w:pPr>
        <w:ind w:left="360"/>
        <w:jc w:val="both"/>
      </w:pPr>
      <w:r>
        <w:t xml:space="preserve">Ans. </w:t>
      </w:r>
    </w:p>
    <w:tbl>
      <w:tblPr>
        <w:tblStyle w:val="PlainTable4"/>
        <w:tblW w:w="0" w:type="auto"/>
        <w:tblLook w:val="04A0" w:firstRow="1" w:lastRow="0" w:firstColumn="1" w:lastColumn="0" w:noHBand="0" w:noVBand="1"/>
      </w:tblPr>
      <w:tblGrid>
        <w:gridCol w:w="4675"/>
        <w:gridCol w:w="4675"/>
      </w:tblGrid>
      <w:tr w:rsidR="00392170" w14:paraId="66B59EA8" w14:textId="77777777" w:rsidTr="00392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3E8334" w14:textId="48EDE9F5" w:rsidR="00392170" w:rsidRDefault="00392170" w:rsidP="00392170">
            <w:pPr>
              <w:jc w:val="center"/>
            </w:pPr>
            <w:r>
              <w:t>MEMORY MAPPED IO</w:t>
            </w:r>
          </w:p>
        </w:tc>
        <w:tc>
          <w:tcPr>
            <w:tcW w:w="4675" w:type="dxa"/>
          </w:tcPr>
          <w:p w14:paraId="733C2DCA" w14:textId="6A3544AD" w:rsidR="00392170" w:rsidRDefault="00392170" w:rsidP="00392170">
            <w:pPr>
              <w:jc w:val="center"/>
              <w:cnfStyle w:val="100000000000" w:firstRow="1" w:lastRow="0" w:firstColumn="0" w:lastColumn="0" w:oddVBand="0" w:evenVBand="0" w:oddHBand="0" w:evenHBand="0" w:firstRowFirstColumn="0" w:firstRowLastColumn="0" w:lastRowFirstColumn="0" w:lastRowLastColumn="0"/>
            </w:pPr>
            <w:r>
              <w:t>I/O mapped io</w:t>
            </w:r>
          </w:p>
        </w:tc>
      </w:tr>
      <w:tr w:rsidR="00392170" w:rsidRPr="00A877A5" w14:paraId="770C68AD"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835455" w14:textId="07D7CACB" w:rsidR="00392170" w:rsidRPr="00A877A5" w:rsidRDefault="00392170" w:rsidP="00392170">
            <w:pPr>
              <w:jc w:val="both"/>
              <w:rPr>
                <w:b w:val="0"/>
              </w:rPr>
            </w:pPr>
            <w:r w:rsidRPr="00A877A5">
              <w:rPr>
                <w:b w:val="0"/>
              </w:rPr>
              <w:t>Memory mapped I/O is mapped into the same address space as program memory and/or user memory, and is accessed in the same way</w:t>
            </w:r>
          </w:p>
        </w:tc>
        <w:tc>
          <w:tcPr>
            <w:tcW w:w="4675" w:type="dxa"/>
          </w:tcPr>
          <w:p w14:paraId="4F4722BC" w14:textId="414CF6B2" w:rsidR="00392170" w:rsidRPr="00A877A5" w:rsidRDefault="00392170" w:rsidP="00392170">
            <w:pPr>
              <w:jc w:val="both"/>
              <w:cnfStyle w:val="000000100000" w:firstRow="0" w:lastRow="0" w:firstColumn="0" w:lastColumn="0" w:oddVBand="0" w:evenVBand="0" w:oddHBand="1" w:evenHBand="0" w:firstRowFirstColumn="0" w:firstRowLastColumn="0" w:lastRowFirstColumn="0" w:lastRowLastColumn="0"/>
            </w:pPr>
            <w:r w:rsidRPr="00A877A5">
              <w:t>Port mapped I/O uses a separate, dedicated address space and is accessed via a dedicated set of microprocessor instructions.</w:t>
            </w:r>
          </w:p>
        </w:tc>
      </w:tr>
      <w:tr w:rsidR="00392170" w:rsidRPr="00A877A5" w14:paraId="53221374"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1D2D7242" w14:textId="1D5E6E2D" w:rsidR="00392170" w:rsidRPr="00A877A5" w:rsidRDefault="00392170" w:rsidP="00392170">
            <w:pPr>
              <w:jc w:val="both"/>
              <w:rPr>
                <w:b w:val="0"/>
              </w:rPr>
            </w:pPr>
            <w:r w:rsidRPr="00A877A5">
              <w:rPr>
                <w:b w:val="0"/>
              </w:rPr>
              <w:t>The advantage to this method is that every instruction which can access memory can be used to manipulate an I/O device.</w:t>
            </w:r>
          </w:p>
        </w:tc>
        <w:tc>
          <w:tcPr>
            <w:tcW w:w="4675" w:type="dxa"/>
          </w:tcPr>
          <w:p w14:paraId="73851275" w14:textId="43C21B01" w:rsidR="00392170" w:rsidRPr="00A877A5" w:rsidRDefault="00392170" w:rsidP="00392170">
            <w:pPr>
              <w:jc w:val="both"/>
              <w:cnfStyle w:val="000000000000" w:firstRow="0" w:lastRow="0" w:firstColumn="0" w:lastColumn="0" w:oddVBand="0" w:evenVBand="0" w:oddHBand="0" w:evenHBand="0" w:firstRowFirstColumn="0" w:firstRowLastColumn="0" w:lastRowFirstColumn="0" w:lastRowLastColumn="0"/>
            </w:pPr>
            <w:r w:rsidRPr="00A877A5">
              <w:t>The advantage to this system is that less logic is needed to decode a discrete address and therefore less cost to add hardware devices to a machine.</w:t>
            </w:r>
          </w:p>
        </w:tc>
      </w:tr>
      <w:tr w:rsidR="00A877A5" w:rsidRPr="00A877A5" w14:paraId="38D8534A" w14:textId="77777777" w:rsidTr="00392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12A086" w14:textId="4A053CB2" w:rsidR="00A877A5" w:rsidRPr="00A877A5" w:rsidRDefault="00A877A5" w:rsidP="00392170">
            <w:pPr>
              <w:jc w:val="both"/>
              <w:rPr>
                <w:b w:val="0"/>
              </w:rPr>
            </w:pPr>
            <w:r w:rsidRPr="00A877A5">
              <w:rPr>
                <w:b w:val="0"/>
              </w:rPr>
              <w:t>The disadvantage to this method is that the entire address bus must be fully decoded for every device.</w:t>
            </w:r>
          </w:p>
        </w:tc>
        <w:tc>
          <w:tcPr>
            <w:tcW w:w="4675" w:type="dxa"/>
          </w:tcPr>
          <w:p w14:paraId="13A4EB01" w14:textId="77D620E5" w:rsidR="00A877A5" w:rsidRPr="00A877A5" w:rsidRDefault="00A877A5" w:rsidP="00392170">
            <w:pPr>
              <w:jc w:val="both"/>
              <w:cnfStyle w:val="000000100000" w:firstRow="0" w:lastRow="0" w:firstColumn="0" w:lastColumn="0" w:oddVBand="0" w:evenVBand="0" w:oddHBand="1" w:evenHBand="0" w:firstRowFirstColumn="0" w:firstRowLastColumn="0" w:lastRowFirstColumn="0" w:lastRowLastColumn="0"/>
            </w:pPr>
            <w:r>
              <w:t>A</w:t>
            </w:r>
            <w:r w:rsidRPr="00A877A5">
              <w:t xml:space="preserve"> slight disadvantage because more instructions are required to accomplish the same task. For instance, if we wanted to test one bit on a memory mapped port, there is a single instruction to test a bit in memory, but for ports we must read the data into a register, then test the bit.</w:t>
            </w:r>
          </w:p>
        </w:tc>
      </w:tr>
      <w:tr w:rsidR="00A877A5" w:rsidRPr="00A877A5" w14:paraId="09029ED2" w14:textId="77777777" w:rsidTr="00392170">
        <w:tc>
          <w:tcPr>
            <w:cnfStyle w:val="001000000000" w:firstRow="0" w:lastRow="0" w:firstColumn="1" w:lastColumn="0" w:oddVBand="0" w:evenVBand="0" w:oddHBand="0" w:evenHBand="0" w:firstRowFirstColumn="0" w:firstRowLastColumn="0" w:lastRowFirstColumn="0" w:lastRowLastColumn="0"/>
            <w:tcW w:w="4675" w:type="dxa"/>
          </w:tcPr>
          <w:p w14:paraId="76924810" w14:textId="77777777" w:rsidR="00A877A5" w:rsidRPr="00A877A5" w:rsidRDefault="00A877A5" w:rsidP="00392170">
            <w:pPr>
              <w:jc w:val="both"/>
            </w:pPr>
          </w:p>
        </w:tc>
        <w:tc>
          <w:tcPr>
            <w:tcW w:w="4675" w:type="dxa"/>
          </w:tcPr>
          <w:p w14:paraId="64E38F70" w14:textId="77777777" w:rsidR="00A877A5" w:rsidRDefault="00A877A5" w:rsidP="00392170">
            <w:pPr>
              <w:jc w:val="both"/>
              <w:cnfStyle w:val="000000000000" w:firstRow="0" w:lastRow="0" w:firstColumn="0" w:lastColumn="0" w:oddVBand="0" w:evenVBand="0" w:oddHBand="0" w:evenHBand="0" w:firstRowFirstColumn="0" w:firstRowLastColumn="0" w:lastRowFirstColumn="0" w:lastRowLastColumn="0"/>
            </w:pPr>
          </w:p>
        </w:tc>
      </w:tr>
    </w:tbl>
    <w:p w14:paraId="6BE75358" w14:textId="6E41E2EE" w:rsidR="00131208" w:rsidRDefault="00A877A5" w:rsidP="00A877A5">
      <w:pPr>
        <w:pStyle w:val="ListParagraph"/>
        <w:numPr>
          <w:ilvl w:val="0"/>
          <w:numId w:val="4"/>
        </w:numPr>
        <w:jc w:val="both"/>
      </w:pPr>
      <w:r>
        <w:lastRenderedPageBreak/>
        <w:t>Write instruction to multiply by 4 to a hex number 0A using RAL instruction.</w:t>
      </w:r>
    </w:p>
    <w:p w14:paraId="08FB5EC6" w14:textId="34773D5B" w:rsidR="00A877A5" w:rsidRDefault="00A877A5" w:rsidP="00A877A5">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234AD7" w14:paraId="45676947" w14:textId="0D41E190" w:rsidTr="00234A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78D60414" w14:textId="283D2747" w:rsidR="00234AD7" w:rsidRDefault="00234AD7" w:rsidP="00234AD7">
            <w:pPr>
              <w:jc w:val="center"/>
            </w:pPr>
            <w:r>
              <w:t>OPCODE</w:t>
            </w:r>
          </w:p>
        </w:tc>
        <w:tc>
          <w:tcPr>
            <w:tcW w:w="4381" w:type="dxa"/>
          </w:tcPr>
          <w:p w14:paraId="33770DA2" w14:textId="4D189034" w:rsidR="00234AD7" w:rsidRDefault="00234AD7" w:rsidP="00234AD7">
            <w:pPr>
              <w:jc w:val="center"/>
              <w:cnfStyle w:val="100000000000" w:firstRow="1" w:lastRow="0" w:firstColumn="0" w:lastColumn="0" w:oddVBand="0" w:evenVBand="0" w:oddHBand="0" w:evenHBand="0" w:firstRowFirstColumn="0" w:firstRowLastColumn="0" w:lastRowFirstColumn="0" w:lastRowLastColumn="0"/>
            </w:pPr>
            <w:r>
              <w:t>OPERAND</w:t>
            </w:r>
          </w:p>
        </w:tc>
      </w:tr>
      <w:tr w:rsidR="00234AD7" w14:paraId="78606BF7" w14:textId="7952BBCB" w:rsidTr="00234AD7">
        <w:tc>
          <w:tcPr>
            <w:cnfStyle w:val="001000000000" w:firstRow="0" w:lastRow="0" w:firstColumn="1" w:lastColumn="0" w:oddVBand="0" w:evenVBand="0" w:oddHBand="0" w:evenHBand="0" w:firstRowFirstColumn="0" w:firstRowLastColumn="0" w:lastRowFirstColumn="0" w:lastRowLastColumn="0"/>
            <w:tcW w:w="4609" w:type="dxa"/>
          </w:tcPr>
          <w:p w14:paraId="075238F9" w14:textId="77DD4860" w:rsidR="00234AD7" w:rsidRDefault="00234AD7" w:rsidP="00234AD7">
            <w:pPr>
              <w:jc w:val="center"/>
            </w:pPr>
            <w:r>
              <w:t>MVI A</w:t>
            </w:r>
          </w:p>
        </w:tc>
        <w:tc>
          <w:tcPr>
            <w:tcW w:w="4381" w:type="dxa"/>
          </w:tcPr>
          <w:p w14:paraId="75FB4092" w14:textId="7F2E7365" w:rsidR="00234AD7" w:rsidRDefault="00234AD7" w:rsidP="00234AD7">
            <w:pPr>
              <w:jc w:val="center"/>
              <w:cnfStyle w:val="000000000000" w:firstRow="0" w:lastRow="0" w:firstColumn="0" w:lastColumn="0" w:oddVBand="0" w:evenVBand="0" w:oddHBand="0" w:evenHBand="0" w:firstRowFirstColumn="0" w:firstRowLastColumn="0" w:lastRowFirstColumn="0" w:lastRowLastColumn="0"/>
            </w:pPr>
            <w:r>
              <w:t>0A</w:t>
            </w:r>
          </w:p>
        </w:tc>
      </w:tr>
      <w:tr w:rsidR="00234AD7" w14:paraId="6E89B320" w14:textId="42E91B8C" w:rsidTr="00234AD7">
        <w:tc>
          <w:tcPr>
            <w:cnfStyle w:val="001000000000" w:firstRow="0" w:lastRow="0" w:firstColumn="1" w:lastColumn="0" w:oddVBand="0" w:evenVBand="0" w:oddHBand="0" w:evenHBand="0" w:firstRowFirstColumn="0" w:firstRowLastColumn="0" w:lastRowFirstColumn="0" w:lastRowLastColumn="0"/>
            <w:tcW w:w="4609" w:type="dxa"/>
          </w:tcPr>
          <w:p w14:paraId="261AD5D2" w14:textId="1A8B8C05" w:rsidR="00234AD7" w:rsidRDefault="00234AD7" w:rsidP="00234AD7">
            <w:pPr>
              <w:jc w:val="center"/>
            </w:pPr>
            <w:r>
              <w:t>STC</w:t>
            </w:r>
          </w:p>
        </w:tc>
        <w:tc>
          <w:tcPr>
            <w:tcW w:w="4381" w:type="dxa"/>
          </w:tcPr>
          <w:p w14:paraId="03D2A31A" w14:textId="2C0D3537"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13D08EF0" w14:textId="42C7DCBC" w:rsidTr="00234AD7">
        <w:tc>
          <w:tcPr>
            <w:cnfStyle w:val="001000000000" w:firstRow="0" w:lastRow="0" w:firstColumn="1" w:lastColumn="0" w:oddVBand="0" w:evenVBand="0" w:oddHBand="0" w:evenHBand="0" w:firstRowFirstColumn="0" w:firstRowLastColumn="0" w:lastRowFirstColumn="0" w:lastRowLastColumn="0"/>
            <w:tcW w:w="4609" w:type="dxa"/>
          </w:tcPr>
          <w:p w14:paraId="33A9CAA9" w14:textId="76875C8D" w:rsidR="00234AD7" w:rsidRDefault="00234AD7" w:rsidP="00234AD7">
            <w:pPr>
              <w:jc w:val="center"/>
            </w:pPr>
            <w:r>
              <w:t>CMC</w:t>
            </w:r>
          </w:p>
        </w:tc>
        <w:tc>
          <w:tcPr>
            <w:tcW w:w="4381" w:type="dxa"/>
          </w:tcPr>
          <w:p w14:paraId="086BEC4C" w14:textId="11BF48A3"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2EFEA76C" w14:textId="2F54C47A" w:rsidTr="00234AD7">
        <w:tc>
          <w:tcPr>
            <w:cnfStyle w:val="001000000000" w:firstRow="0" w:lastRow="0" w:firstColumn="1" w:lastColumn="0" w:oddVBand="0" w:evenVBand="0" w:oddHBand="0" w:evenHBand="0" w:firstRowFirstColumn="0" w:firstRowLastColumn="0" w:lastRowFirstColumn="0" w:lastRowLastColumn="0"/>
            <w:tcW w:w="4609" w:type="dxa"/>
          </w:tcPr>
          <w:p w14:paraId="430842FC" w14:textId="41F68B07" w:rsidR="00234AD7" w:rsidRDefault="00234AD7" w:rsidP="00234AD7">
            <w:pPr>
              <w:jc w:val="center"/>
            </w:pPr>
            <w:r>
              <w:t>RAL</w:t>
            </w:r>
          </w:p>
        </w:tc>
        <w:tc>
          <w:tcPr>
            <w:tcW w:w="4381" w:type="dxa"/>
          </w:tcPr>
          <w:p w14:paraId="62023DE1" w14:textId="72525DE4"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42370535" w14:textId="0B0CDE79" w:rsidTr="00234AD7">
        <w:tc>
          <w:tcPr>
            <w:cnfStyle w:val="001000000000" w:firstRow="0" w:lastRow="0" w:firstColumn="1" w:lastColumn="0" w:oddVBand="0" w:evenVBand="0" w:oddHBand="0" w:evenHBand="0" w:firstRowFirstColumn="0" w:firstRowLastColumn="0" w:lastRowFirstColumn="0" w:lastRowLastColumn="0"/>
            <w:tcW w:w="4609" w:type="dxa"/>
          </w:tcPr>
          <w:p w14:paraId="7A69A6F5" w14:textId="2A40647C" w:rsidR="00234AD7" w:rsidRDefault="00234AD7" w:rsidP="00234AD7">
            <w:pPr>
              <w:jc w:val="center"/>
            </w:pPr>
            <w:r>
              <w:t>RAL</w:t>
            </w:r>
          </w:p>
        </w:tc>
        <w:tc>
          <w:tcPr>
            <w:tcW w:w="4381" w:type="dxa"/>
          </w:tcPr>
          <w:p w14:paraId="07BF737E" w14:textId="5CE8FB5F"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r w:rsidR="00234AD7" w14:paraId="5D6DA45B" w14:textId="56BE70B4" w:rsidTr="00234AD7">
        <w:tc>
          <w:tcPr>
            <w:cnfStyle w:val="001000000000" w:firstRow="0" w:lastRow="0" w:firstColumn="1" w:lastColumn="0" w:oddVBand="0" w:evenVBand="0" w:oddHBand="0" w:evenHBand="0" w:firstRowFirstColumn="0" w:firstRowLastColumn="0" w:lastRowFirstColumn="0" w:lastRowLastColumn="0"/>
            <w:tcW w:w="4609" w:type="dxa"/>
          </w:tcPr>
          <w:p w14:paraId="53CF9400" w14:textId="035BB3D4" w:rsidR="00234AD7" w:rsidRDefault="00234AD7" w:rsidP="00234AD7">
            <w:pPr>
              <w:jc w:val="center"/>
            </w:pPr>
            <w:r>
              <w:t>RST 3</w:t>
            </w:r>
          </w:p>
        </w:tc>
        <w:tc>
          <w:tcPr>
            <w:tcW w:w="4381" w:type="dxa"/>
          </w:tcPr>
          <w:p w14:paraId="62F6919D" w14:textId="71005BFA" w:rsidR="00234AD7" w:rsidRDefault="00145110" w:rsidP="00234AD7">
            <w:pPr>
              <w:jc w:val="center"/>
              <w:cnfStyle w:val="000000000000" w:firstRow="0" w:lastRow="0" w:firstColumn="0" w:lastColumn="0" w:oddVBand="0" w:evenVBand="0" w:oddHBand="0" w:evenHBand="0" w:firstRowFirstColumn="0" w:firstRowLastColumn="0" w:lastRowFirstColumn="0" w:lastRowLastColumn="0"/>
            </w:pPr>
            <w:r>
              <w:t>-</w:t>
            </w:r>
          </w:p>
        </w:tc>
      </w:tr>
    </w:tbl>
    <w:p w14:paraId="53C601DA" w14:textId="09687FCC" w:rsidR="00A877A5" w:rsidRDefault="00A877A5" w:rsidP="00A877A5">
      <w:pPr>
        <w:ind w:left="360"/>
        <w:jc w:val="both"/>
      </w:pPr>
    </w:p>
    <w:p w14:paraId="35D57850" w14:textId="109BAD8F" w:rsidR="00145110" w:rsidRDefault="008B5CA6" w:rsidP="008B5CA6">
      <w:pPr>
        <w:pStyle w:val="ListParagraph"/>
        <w:numPr>
          <w:ilvl w:val="0"/>
          <w:numId w:val="4"/>
        </w:numPr>
        <w:jc w:val="both"/>
      </w:pPr>
      <w:r>
        <w:t>Write down the difference between RST and CALL instruction.</w:t>
      </w:r>
    </w:p>
    <w:p w14:paraId="3F2FDF27" w14:textId="77777777" w:rsidR="004A2710" w:rsidRDefault="008B5CA6" w:rsidP="008B5CA6">
      <w:pPr>
        <w:ind w:left="360"/>
        <w:jc w:val="both"/>
      </w:pPr>
      <w:r>
        <w:t xml:space="preserve">Ans. </w:t>
      </w:r>
    </w:p>
    <w:p w14:paraId="1C5C00E9" w14:textId="0B506F3F" w:rsidR="008B5CA6" w:rsidRDefault="004A2710" w:rsidP="004A2710">
      <w:pPr>
        <w:pStyle w:val="ListParagraph"/>
        <w:numPr>
          <w:ilvl w:val="0"/>
          <w:numId w:val="9"/>
        </w:numPr>
        <w:jc w:val="both"/>
      </w:pPr>
      <w:r>
        <w:t>RST is a 1 byte instruction and CALL is a 3 byte instruction.</w:t>
      </w:r>
    </w:p>
    <w:p w14:paraId="27C8884D" w14:textId="621DFCB8" w:rsidR="004A2710" w:rsidRDefault="004A2710" w:rsidP="004A2710">
      <w:pPr>
        <w:pStyle w:val="ListParagraph"/>
        <w:numPr>
          <w:ilvl w:val="0"/>
          <w:numId w:val="9"/>
        </w:numPr>
        <w:jc w:val="both"/>
      </w:pPr>
      <w:r>
        <w:t xml:space="preserve">RST instruction takes 3 machine cycle to complete whereas CALL instruction takes </w:t>
      </w:r>
      <w:r w:rsidR="00802F12">
        <w:t>5 machine cycle.</w:t>
      </w:r>
    </w:p>
    <w:p w14:paraId="0CEC58F9" w14:textId="5D6B9BE2" w:rsidR="00802F12" w:rsidRDefault="00802F12" w:rsidP="004A2710">
      <w:pPr>
        <w:pStyle w:val="ListParagraph"/>
        <w:numPr>
          <w:ilvl w:val="0"/>
          <w:numId w:val="9"/>
        </w:numPr>
        <w:jc w:val="both"/>
      </w:pPr>
      <w:r>
        <w:t>RST instruction does not saves the executing memory address in the stack whereas CALL instruction does in order to resume the execution back.</w:t>
      </w:r>
    </w:p>
    <w:p w14:paraId="02AD6497" w14:textId="77777777" w:rsidR="00802F12" w:rsidRDefault="00802F12" w:rsidP="00802F12">
      <w:pPr>
        <w:pStyle w:val="ListParagraph"/>
        <w:ind w:left="1080"/>
        <w:jc w:val="both"/>
      </w:pPr>
    </w:p>
    <w:p w14:paraId="25483024" w14:textId="1707FE7A" w:rsidR="00802F12" w:rsidRDefault="00802F12" w:rsidP="00802F12">
      <w:pPr>
        <w:pStyle w:val="ListParagraph"/>
        <w:numPr>
          <w:ilvl w:val="0"/>
          <w:numId w:val="4"/>
        </w:numPr>
        <w:jc w:val="both"/>
      </w:pPr>
      <w:r>
        <w:t>Write a program to save the value of the accumulator along with flags. Subtract 40H to the contents of B register. Restore the value of PSW.</w:t>
      </w:r>
    </w:p>
    <w:p w14:paraId="22F7C9DE" w14:textId="2BCEF9A6" w:rsidR="00802F12" w:rsidRDefault="00802F12" w:rsidP="00802F12">
      <w:pPr>
        <w:ind w:left="360"/>
        <w:jc w:val="both"/>
      </w:pPr>
      <w:r>
        <w:t xml:space="preserve">Ans. </w:t>
      </w:r>
    </w:p>
    <w:tbl>
      <w:tblPr>
        <w:tblStyle w:val="GridTable1Light-Accent5"/>
        <w:tblW w:w="0" w:type="auto"/>
        <w:tblLook w:val="04A0" w:firstRow="1" w:lastRow="0" w:firstColumn="1" w:lastColumn="0" w:noHBand="0" w:noVBand="1"/>
      </w:tblPr>
      <w:tblGrid>
        <w:gridCol w:w="4609"/>
        <w:gridCol w:w="4381"/>
      </w:tblGrid>
      <w:tr w:rsidR="00802F12" w14:paraId="035BB1D2" w14:textId="77777777" w:rsidTr="00AE7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9" w:type="dxa"/>
          </w:tcPr>
          <w:p w14:paraId="3763FE26" w14:textId="77777777" w:rsidR="00802F12" w:rsidRDefault="00802F12" w:rsidP="00AE71BF">
            <w:pPr>
              <w:jc w:val="center"/>
            </w:pPr>
            <w:r>
              <w:t>OPCODE</w:t>
            </w:r>
          </w:p>
        </w:tc>
        <w:tc>
          <w:tcPr>
            <w:tcW w:w="4381" w:type="dxa"/>
          </w:tcPr>
          <w:p w14:paraId="1219D060" w14:textId="77777777" w:rsidR="00802F12" w:rsidRDefault="00802F12" w:rsidP="00AE71BF">
            <w:pPr>
              <w:jc w:val="center"/>
              <w:cnfStyle w:val="100000000000" w:firstRow="1" w:lastRow="0" w:firstColumn="0" w:lastColumn="0" w:oddVBand="0" w:evenVBand="0" w:oddHBand="0" w:evenHBand="0" w:firstRowFirstColumn="0" w:firstRowLastColumn="0" w:lastRowFirstColumn="0" w:lastRowLastColumn="0"/>
            </w:pPr>
            <w:r>
              <w:t>OPERAND</w:t>
            </w:r>
          </w:p>
        </w:tc>
      </w:tr>
      <w:tr w:rsidR="00802F12" w14:paraId="4DB7BA8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FC16894" w14:textId="6DAAC80B" w:rsidR="00802F12" w:rsidRDefault="00802F12" w:rsidP="00AE71BF">
            <w:pPr>
              <w:jc w:val="center"/>
            </w:pPr>
            <w:r>
              <w:t>LXI SP</w:t>
            </w:r>
          </w:p>
        </w:tc>
        <w:tc>
          <w:tcPr>
            <w:tcW w:w="4381" w:type="dxa"/>
          </w:tcPr>
          <w:p w14:paraId="69D5E4CF" w14:textId="2B607BEA"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8000H</w:t>
            </w:r>
          </w:p>
        </w:tc>
      </w:tr>
      <w:tr w:rsidR="00802F12" w14:paraId="31B0DF13"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1C7BCB60" w14:textId="50F8B658" w:rsidR="00802F12" w:rsidRDefault="00802F12" w:rsidP="00AE71BF">
            <w:pPr>
              <w:jc w:val="center"/>
            </w:pPr>
            <w:r>
              <w:t>PUSH PSW</w:t>
            </w:r>
          </w:p>
        </w:tc>
        <w:tc>
          <w:tcPr>
            <w:tcW w:w="4381" w:type="dxa"/>
          </w:tcPr>
          <w:p w14:paraId="5435DECA" w14:textId="23B26FC0"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1488B3AC"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696AA0C2" w14:textId="54CAFB8C" w:rsidR="00802F12" w:rsidRDefault="00802F12" w:rsidP="00AE71BF">
            <w:pPr>
              <w:jc w:val="center"/>
            </w:pPr>
            <w:r>
              <w:t>MOV A, B</w:t>
            </w:r>
          </w:p>
        </w:tc>
        <w:tc>
          <w:tcPr>
            <w:tcW w:w="4381" w:type="dxa"/>
          </w:tcPr>
          <w:p w14:paraId="3AA62FE8" w14:textId="37E03F72"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67E8901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B617F89" w14:textId="0A211D67" w:rsidR="00802F12" w:rsidRDefault="00802F12" w:rsidP="00AE71BF">
            <w:pPr>
              <w:jc w:val="center"/>
            </w:pPr>
            <w:r>
              <w:t>SUI</w:t>
            </w:r>
          </w:p>
        </w:tc>
        <w:tc>
          <w:tcPr>
            <w:tcW w:w="4381" w:type="dxa"/>
          </w:tcPr>
          <w:p w14:paraId="4666917F" w14:textId="3371AF5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r>
              <w:t>40H</w:t>
            </w:r>
          </w:p>
        </w:tc>
      </w:tr>
      <w:tr w:rsidR="00802F12" w14:paraId="4EF20986"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5FECFC8D" w14:textId="2F7E9BA5" w:rsidR="00802F12" w:rsidRDefault="00802F12" w:rsidP="00AE71BF">
            <w:pPr>
              <w:jc w:val="center"/>
            </w:pPr>
            <w:r>
              <w:t>MOV B, A</w:t>
            </w:r>
          </w:p>
        </w:tc>
        <w:tc>
          <w:tcPr>
            <w:tcW w:w="4381" w:type="dxa"/>
          </w:tcPr>
          <w:p w14:paraId="21A19586" w14:textId="297BDE0F"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7BCD60F9"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36643D56" w14:textId="2725E867" w:rsidR="00802F12" w:rsidRDefault="00802F12" w:rsidP="00AE71BF">
            <w:pPr>
              <w:jc w:val="center"/>
            </w:pPr>
            <w:r>
              <w:t>POP A</w:t>
            </w:r>
          </w:p>
        </w:tc>
        <w:tc>
          <w:tcPr>
            <w:tcW w:w="4381" w:type="dxa"/>
          </w:tcPr>
          <w:p w14:paraId="3E91D60C" w14:textId="54714B8E"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r w:rsidR="00802F12" w14:paraId="0FE24218" w14:textId="77777777" w:rsidTr="00AE71BF">
        <w:tc>
          <w:tcPr>
            <w:cnfStyle w:val="001000000000" w:firstRow="0" w:lastRow="0" w:firstColumn="1" w:lastColumn="0" w:oddVBand="0" w:evenVBand="0" w:oddHBand="0" w:evenHBand="0" w:firstRowFirstColumn="0" w:firstRowLastColumn="0" w:lastRowFirstColumn="0" w:lastRowLastColumn="0"/>
            <w:tcW w:w="4609" w:type="dxa"/>
          </w:tcPr>
          <w:p w14:paraId="754A68B6" w14:textId="760E431F" w:rsidR="00802F12" w:rsidRDefault="00802F12" w:rsidP="00AE71BF">
            <w:pPr>
              <w:jc w:val="center"/>
            </w:pPr>
            <w:r>
              <w:t>RST 3</w:t>
            </w:r>
          </w:p>
        </w:tc>
        <w:tc>
          <w:tcPr>
            <w:tcW w:w="4381" w:type="dxa"/>
          </w:tcPr>
          <w:p w14:paraId="42A004BB" w14:textId="77777777" w:rsidR="00802F12" w:rsidRDefault="00802F12" w:rsidP="00AE71BF">
            <w:pPr>
              <w:jc w:val="center"/>
              <w:cnfStyle w:val="000000000000" w:firstRow="0" w:lastRow="0" w:firstColumn="0" w:lastColumn="0" w:oddVBand="0" w:evenVBand="0" w:oddHBand="0" w:evenHBand="0" w:firstRowFirstColumn="0" w:firstRowLastColumn="0" w:lastRowFirstColumn="0" w:lastRowLastColumn="0"/>
            </w:pPr>
          </w:p>
        </w:tc>
      </w:tr>
    </w:tbl>
    <w:p w14:paraId="033F887E" w14:textId="77777777" w:rsidR="00802F12" w:rsidRDefault="00802F12" w:rsidP="00802F12">
      <w:pPr>
        <w:ind w:left="360"/>
        <w:jc w:val="both"/>
      </w:pPr>
    </w:p>
    <w:p w14:paraId="1C31E324" w14:textId="4E653E4E" w:rsidR="00802F12" w:rsidRDefault="00802F12" w:rsidP="00802F12">
      <w:pPr>
        <w:pStyle w:val="ListParagraph"/>
        <w:numPr>
          <w:ilvl w:val="0"/>
          <w:numId w:val="4"/>
        </w:numPr>
        <w:jc w:val="both"/>
      </w:pPr>
      <w:r>
        <w:t>The last address location of 16K Byte memory space is 9200H. What will be the first address location?</w:t>
      </w:r>
    </w:p>
    <w:p w14:paraId="64FB8E49" w14:textId="1C041AB7" w:rsidR="00154462" w:rsidRDefault="00802F12" w:rsidP="00154462">
      <w:pPr>
        <w:ind w:left="360"/>
        <w:jc w:val="both"/>
      </w:pPr>
      <w:r>
        <w:lastRenderedPageBreak/>
        <w:t>Ans.</w:t>
      </w:r>
      <w:r w:rsidR="00C32CBF">
        <w:t xml:space="preserve"> </w:t>
      </w:r>
      <w:r w:rsidR="00154462">
        <w:t>According to the given data the last memory location is 9200H. And the total memory capacity is 16K Byte. Thus considering each memory location to hold 8 bits or 1 bytes in total 16 x 1024 bytes needs to be subtracted from the above memory address.</w:t>
      </w:r>
    </w:p>
    <w:p w14:paraId="4552FEC1" w14:textId="37058646" w:rsidR="00154462" w:rsidRDefault="00154462" w:rsidP="00154462">
      <w:pPr>
        <w:ind w:left="360"/>
        <w:jc w:val="both"/>
      </w:pPr>
      <w:r>
        <w:t>In decimal number system 16 x 1024  = 16,384 bytes. But since the given memory location is in Hexadecimal we need to convert this into a Hex. Therefore 16,384 is equal to 4000H in HEX.</w:t>
      </w:r>
    </w:p>
    <w:p w14:paraId="0EAA5181" w14:textId="0D05EDF2" w:rsidR="00154462" w:rsidRDefault="00154462" w:rsidP="00154462">
      <w:pPr>
        <w:ind w:left="360" w:firstLine="360"/>
        <w:jc w:val="both"/>
      </w:pPr>
      <w:r>
        <w:t>9</w:t>
      </w:r>
      <w:r>
        <w:tab/>
        <w:t>2</w:t>
      </w:r>
      <w:r>
        <w:tab/>
        <w:t>0</w:t>
      </w:r>
      <w:r>
        <w:tab/>
        <w:t>0</w:t>
      </w:r>
    </w:p>
    <w:p w14:paraId="5BD60D55" w14:textId="16D85073" w:rsidR="00154462" w:rsidRDefault="00154462" w:rsidP="00154462">
      <w:pPr>
        <w:pBdr>
          <w:bottom w:val="single" w:sz="12" w:space="1" w:color="auto"/>
        </w:pBdr>
        <w:ind w:left="360"/>
        <w:jc w:val="both"/>
      </w:pPr>
      <w:r>
        <w:t>-</w:t>
      </w:r>
      <w:r>
        <w:tab/>
        <w:t>4</w:t>
      </w:r>
      <w:r>
        <w:tab/>
        <w:t>0</w:t>
      </w:r>
      <w:r>
        <w:tab/>
        <w:t>0</w:t>
      </w:r>
      <w:r>
        <w:tab/>
        <w:t>0</w:t>
      </w:r>
    </w:p>
    <w:p w14:paraId="2908C292" w14:textId="04C30B6F" w:rsidR="00154462" w:rsidRDefault="00154462" w:rsidP="00154462">
      <w:pPr>
        <w:ind w:left="360"/>
        <w:jc w:val="both"/>
      </w:pPr>
      <w:r>
        <w:tab/>
        <w:t>5</w:t>
      </w:r>
      <w:r>
        <w:tab/>
        <w:t>2</w:t>
      </w:r>
      <w:r>
        <w:tab/>
        <w:t>0</w:t>
      </w:r>
      <w:r>
        <w:tab/>
        <w:t>0</w:t>
      </w:r>
      <w:r w:rsidR="00061BEF">
        <w:t xml:space="preserve"> H</w:t>
      </w:r>
    </w:p>
    <w:p w14:paraId="3FB458E4" w14:textId="03D31F00" w:rsidR="00061BEF" w:rsidRDefault="00061BEF" w:rsidP="00154462">
      <w:pPr>
        <w:ind w:left="360"/>
        <w:jc w:val="both"/>
      </w:pPr>
      <w:r>
        <w:t>The first memory address is 5200H.</w:t>
      </w:r>
    </w:p>
    <w:p w14:paraId="416FB8F1" w14:textId="40CF3798" w:rsidR="000547E8" w:rsidRDefault="000547E8" w:rsidP="00154462">
      <w:pPr>
        <w:ind w:left="360"/>
        <w:jc w:val="both"/>
      </w:pPr>
    </w:p>
    <w:p w14:paraId="5F43A2F3" w14:textId="475B674B" w:rsidR="000547E8" w:rsidRDefault="000547E8" w:rsidP="000547E8">
      <w:pPr>
        <w:pStyle w:val="ListParagraph"/>
        <w:numPr>
          <w:ilvl w:val="0"/>
          <w:numId w:val="4"/>
        </w:numPr>
        <w:jc w:val="both"/>
      </w:pPr>
      <w:r>
        <w:t>Write short notes on the following : -</w:t>
      </w:r>
    </w:p>
    <w:p w14:paraId="7A952939" w14:textId="6E3CF301" w:rsidR="000547E8" w:rsidRDefault="000547E8" w:rsidP="000547E8">
      <w:pPr>
        <w:pStyle w:val="ListParagraph"/>
        <w:numPr>
          <w:ilvl w:val="0"/>
          <w:numId w:val="10"/>
        </w:numPr>
        <w:jc w:val="both"/>
      </w:pPr>
      <w:r>
        <w:t>Addressing modes in 8085</w:t>
      </w:r>
    </w:p>
    <w:p w14:paraId="7D0970E5" w14:textId="7DE21146" w:rsidR="000547E8" w:rsidRDefault="000547E8" w:rsidP="000547E8">
      <w:pPr>
        <w:pStyle w:val="ListParagraph"/>
        <w:numPr>
          <w:ilvl w:val="0"/>
          <w:numId w:val="10"/>
        </w:numPr>
        <w:jc w:val="both"/>
      </w:pPr>
      <w:r>
        <w:t>Explain BI and EU of 8086</w:t>
      </w:r>
    </w:p>
    <w:p w14:paraId="35DD17AD" w14:textId="0F7A9E8C" w:rsidR="000547E8" w:rsidRDefault="000547E8" w:rsidP="000547E8">
      <w:pPr>
        <w:pStyle w:val="ListParagraph"/>
        <w:numPr>
          <w:ilvl w:val="0"/>
          <w:numId w:val="10"/>
        </w:numPr>
        <w:jc w:val="both"/>
      </w:pPr>
      <w:r>
        <w:t>Mode of operation of 8253</w:t>
      </w:r>
    </w:p>
    <w:p w14:paraId="7AFF6373" w14:textId="3BD0E56D" w:rsidR="000547E8" w:rsidRDefault="000547E8" w:rsidP="000547E8">
      <w:pPr>
        <w:pStyle w:val="ListParagraph"/>
        <w:numPr>
          <w:ilvl w:val="0"/>
          <w:numId w:val="10"/>
        </w:numPr>
        <w:jc w:val="both"/>
      </w:pPr>
      <w:r>
        <w:t>Addressing modes of 8051</w:t>
      </w:r>
    </w:p>
    <w:p w14:paraId="161EEF59" w14:textId="5AD6EC3D" w:rsidR="000547E8" w:rsidRDefault="00FB65F9" w:rsidP="000547E8">
      <w:pPr>
        <w:ind w:left="720"/>
        <w:jc w:val="both"/>
      </w:pPr>
      <w:r>
        <w:t xml:space="preserve">Ans. </w:t>
      </w:r>
    </w:p>
    <w:p w14:paraId="44250252" w14:textId="2E417829" w:rsidR="00FB65F9" w:rsidRDefault="00FB65F9" w:rsidP="00FB65F9">
      <w:pPr>
        <w:pStyle w:val="ListParagraph"/>
        <w:numPr>
          <w:ilvl w:val="0"/>
          <w:numId w:val="11"/>
        </w:numPr>
        <w:jc w:val="both"/>
      </w:pPr>
      <w:r>
        <w:t>Addressing modes in 8085 microprocessor : -</w:t>
      </w:r>
    </w:p>
    <w:p w14:paraId="3468A9A9" w14:textId="77777777" w:rsidR="00FB65F9" w:rsidRDefault="00FB65F9" w:rsidP="00FB65F9">
      <w:pPr>
        <w:pStyle w:val="ListParagraph"/>
        <w:ind w:left="5760"/>
        <w:jc w:val="both"/>
      </w:pPr>
    </w:p>
    <w:sectPr w:rsidR="00FB65F9" w:rsidSect="007818E5">
      <w:pgSz w:w="12240" w:h="15840"/>
      <w:pgMar w:top="993"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5F46B" w14:textId="77777777" w:rsidR="00E6774D" w:rsidRDefault="00E6774D">
      <w:pPr>
        <w:spacing w:after="0" w:line="240" w:lineRule="auto"/>
      </w:pPr>
      <w:r>
        <w:separator/>
      </w:r>
    </w:p>
  </w:endnote>
  <w:endnote w:type="continuationSeparator" w:id="0">
    <w:p w14:paraId="2B2A9C68" w14:textId="77777777" w:rsidR="00E6774D" w:rsidRDefault="00E67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6B27C" w14:textId="77777777" w:rsidR="00E6774D" w:rsidRDefault="00E6774D">
      <w:pPr>
        <w:spacing w:after="0" w:line="240" w:lineRule="auto"/>
      </w:pPr>
      <w:r>
        <w:separator/>
      </w:r>
    </w:p>
  </w:footnote>
  <w:footnote w:type="continuationSeparator" w:id="0">
    <w:p w14:paraId="4C6C7428" w14:textId="77777777" w:rsidR="00E6774D" w:rsidRDefault="00E67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545D5"/>
    <w:multiLevelType w:val="hybridMultilevel"/>
    <w:tmpl w:val="50B24110"/>
    <w:lvl w:ilvl="0" w:tplc="1C14A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0288"/>
    <w:multiLevelType w:val="hybridMultilevel"/>
    <w:tmpl w:val="5B6EFB60"/>
    <w:lvl w:ilvl="0" w:tplc="7D1647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197BEA"/>
    <w:multiLevelType w:val="hybridMultilevel"/>
    <w:tmpl w:val="2660B27C"/>
    <w:lvl w:ilvl="0" w:tplc="D7602C8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9F3B07"/>
    <w:multiLevelType w:val="hybridMultilevel"/>
    <w:tmpl w:val="84F297C8"/>
    <w:lvl w:ilvl="0" w:tplc="17D82E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F3283"/>
    <w:multiLevelType w:val="hybridMultilevel"/>
    <w:tmpl w:val="ECFAC314"/>
    <w:lvl w:ilvl="0" w:tplc="62DE4AC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68D34D5"/>
    <w:multiLevelType w:val="hybridMultilevel"/>
    <w:tmpl w:val="B4A48824"/>
    <w:lvl w:ilvl="0" w:tplc="EDF8DB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455549D"/>
    <w:multiLevelType w:val="hybridMultilevel"/>
    <w:tmpl w:val="3438BF8A"/>
    <w:lvl w:ilvl="0" w:tplc="C78CC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675B12"/>
    <w:multiLevelType w:val="hybridMultilevel"/>
    <w:tmpl w:val="C9FAF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10"/>
  </w:num>
  <w:num w:numId="5">
    <w:abstractNumId w:val="3"/>
  </w:num>
  <w:num w:numId="6">
    <w:abstractNumId w:val="7"/>
  </w:num>
  <w:num w:numId="7">
    <w:abstractNumId w:val="9"/>
  </w:num>
  <w:num w:numId="8">
    <w:abstractNumId w:val="0"/>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F5"/>
    <w:rsid w:val="000547E8"/>
    <w:rsid w:val="00061BEF"/>
    <w:rsid w:val="00131208"/>
    <w:rsid w:val="00145110"/>
    <w:rsid w:val="00154462"/>
    <w:rsid w:val="00234AD7"/>
    <w:rsid w:val="00392170"/>
    <w:rsid w:val="00465759"/>
    <w:rsid w:val="004924C7"/>
    <w:rsid w:val="004A2710"/>
    <w:rsid w:val="007818E5"/>
    <w:rsid w:val="007C64BA"/>
    <w:rsid w:val="00802F12"/>
    <w:rsid w:val="008B233D"/>
    <w:rsid w:val="008B5CA6"/>
    <w:rsid w:val="00A037F5"/>
    <w:rsid w:val="00A877A5"/>
    <w:rsid w:val="00B74AD4"/>
    <w:rsid w:val="00C32CBF"/>
    <w:rsid w:val="00E6774D"/>
    <w:rsid w:val="00FB65F9"/>
    <w:rsid w:val="00FC05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2459"/>
  <w15:docId w15:val="{BB88974B-F16C-4641-8CE0-98C6DFB5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table" w:styleId="PlainTable3">
    <w:name w:val="Plain Table 3"/>
    <w:basedOn w:val="TableNormal"/>
    <w:uiPriority w:val="43"/>
    <w:rsid w:val="00392170"/>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2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234AD7"/>
    <w:pPr>
      <w:spacing w:after="0"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1139127">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0127919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dee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6B76BD4-9BB2-4C8C-99DB-A4913D394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438</TotalTime>
  <Pages>5</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Suryadeep Pal</dc:creator>
  <cp:keywords/>
  <cp:lastModifiedBy>Suryadeep Pal</cp:lastModifiedBy>
  <cp:revision>10</cp:revision>
  <dcterms:created xsi:type="dcterms:W3CDTF">2015-10-30T18:40:00Z</dcterms:created>
  <dcterms:modified xsi:type="dcterms:W3CDTF">2015-10-31T18:18:00Z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